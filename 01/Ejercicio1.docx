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Requirements: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If you’re using Windows, install Cygwin and then install Node.js version 4+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If you’re using Linux or OSX just install Node.js 4+</w:t>
      </w:r>
    </w:p>
    <w:p/>
    <w:p>
      <w:pPr>
        <w:pStyle w:val="4"/>
      </w:pPr>
      <w:r>
        <w:rPr>
          <w:b/>
        </w:rPr>
        <w:t xml:space="preserve">OOP + </w:t>
      </w:r>
      <w:r>
        <w:t>Modules</w:t>
      </w:r>
      <w:r>
        <w:rPr>
          <w:b/>
        </w:rPr>
        <w:t xml:space="preserve"> + </w:t>
      </w:r>
      <w:r>
        <w:t>N</w:t>
      </w:r>
      <w:r>
        <w:rPr>
          <w:b/>
        </w:rPr>
        <w:t>odejs</w:t>
      </w:r>
      <w:r>
        <w:t>:</w:t>
      </w:r>
    </w:p>
    <w:p>
      <w:pPr>
        <w:numPr>
          <w:ilvl w:val="0"/>
          <w:numId w:val="2"/>
        </w:numPr>
        <w:ind w:left="720" w:hanging="360"/>
        <w:contextualSpacing/>
      </w:pPr>
      <w:r>
        <w:t xml:space="preserve">Define the </w:t>
      </w:r>
      <w:r>
        <w:rPr>
          <w:i/>
        </w:rPr>
        <w:t xml:space="preserve">times </w:t>
      </w:r>
      <w:r>
        <w:t>method for the String objects, which receives a number and returns the string repeated that number of times:</w:t>
      </w:r>
    </w:p>
    <w:p>
      <w:pPr>
        <w:numPr>
          <w:ilvl w:val="1"/>
          <w:numId w:val="2"/>
        </w:numPr>
        <w:ind w:left="1440" w:hanging="360"/>
        <w:contextualSpacing/>
      </w:pPr>
      <w:r>
        <w:t>i.e: “*”.times(5) ///prints “*****”</w:t>
      </w:r>
    </w:p>
    <w:p/>
    <w:p>
      <w:pPr>
        <w:numPr>
          <w:ilvl w:val="0"/>
          <w:numId w:val="2"/>
        </w:numPr>
        <w:ind w:left="720" w:hanging="360"/>
        <w:contextualSpacing/>
      </w:pPr>
      <w:r>
        <w:t>Implement the following architecture in JS, with the following restrictions:</w:t>
      </w:r>
    </w:p>
    <w:p>
      <w:pPr>
        <w:numPr>
          <w:ilvl w:val="1"/>
          <w:numId w:val="2"/>
        </w:numPr>
        <w:ind w:left="1440" w:hanging="360"/>
        <w:contextualSpacing/>
        <w:rPr>
          <w:u w:val="none"/>
        </w:rPr>
      </w:pPr>
      <w:r>
        <w:t>Each class should be a separate module.</w:t>
      </w:r>
    </w:p>
    <w:p>
      <w:pPr>
        <w:numPr>
          <w:ilvl w:val="1"/>
          <w:numId w:val="2"/>
        </w:numPr>
        <w:ind w:left="1440" w:hanging="360"/>
        <w:contextualSpacing/>
      </w:pPr>
      <w:r>
        <w:t>Students can only enroll on a course if they have the required average grade</w:t>
      </w:r>
    </w:p>
    <w:p>
      <w:pPr>
        <w:numPr>
          <w:ilvl w:val="1"/>
          <w:numId w:val="2"/>
        </w:numPr>
        <w:ind w:left="1440" w:hanging="360"/>
        <w:contextualSpacing/>
      </w:pPr>
      <w:r>
        <w:t>When a teacher grades a student, the student’s avg_grade attribute is recalculated (implement this using an observer pattern, feel free to re-work the uml if you need to)</w:t>
      </w:r>
    </w:p>
    <w:p>
      <w:pPr>
        <w:ind w:left="720" w:firstLine="0"/>
      </w:pPr>
      <w:r>
        <w:rPr>
          <w:rFonts w:eastAsia="SimSun"/>
          <w:kern w:val="2"/>
          <w:sz w:val="21"/>
        </w:rPr>
        <w:pict>
          <v:shape id="image01.jpg" o:spid="_x0000_s1026" type="#_x0000_t75" style="height:231pt;width:468pt;rotation:0f;" o:ole="f" fillcolor="#FFFFFF" filled="f" o:preferrelative="f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ind w:left="720" w:hanging="360"/>
        <w:contextualSpacing/>
      </w:pPr>
      <w:r>
        <w:t>Write a command line program that does the following:</w:t>
      </w:r>
    </w:p>
    <w:p>
      <w:pPr>
        <w:numPr>
          <w:ilvl w:val="1"/>
          <w:numId w:val="3"/>
        </w:numPr>
        <w:ind w:left="1440" w:hanging="360"/>
        <w:contextualSpacing/>
      </w:pPr>
      <w:r>
        <w:t>Presents a menu with the following options:</w:t>
      </w:r>
    </w:p>
    <w:p>
      <w:pPr>
        <w:ind w:left="1440" w:firstLine="0"/>
      </w:pPr>
      <w:r>
        <w:t>1- Cre</w:t>
      </w:r>
      <w:bookmarkStart w:id="0" w:name="_GoBack"/>
      <w:bookmarkEnd w:id="0"/>
      <w:r>
        <w:t>ate a new student</w:t>
      </w:r>
    </w:p>
    <w:p>
      <w:pPr>
        <w:ind w:left="1440" w:firstLine="0"/>
      </w:pPr>
      <w:r>
        <w:t>2- Create a new teacher</w:t>
      </w:r>
    </w:p>
    <w:p>
      <w:pPr>
        <w:ind w:left="1440" w:firstLine="0"/>
      </w:pPr>
      <w:r>
        <w:t>3- Enroll student to a course</w:t>
      </w:r>
    </w:p>
    <w:p>
      <w:pPr>
        <w:ind w:left="1440" w:firstLine="0"/>
      </w:pPr>
      <w:r>
        <w:t>4- Get teacher to teach a course</w:t>
      </w:r>
    </w:p>
    <w:p>
      <w:pPr>
        <w:ind w:left="1440" w:firstLine="0"/>
      </w:pPr>
      <w:r>
        <w:t>5- Exit</w:t>
      </w:r>
    </w:p>
    <w:p>
      <w:pPr>
        <w:ind w:left="1440" w:firstLine="0"/>
      </w:pPr>
    </w:p>
    <w:p>
      <w:pPr>
        <w:ind w:left="1440" w:firstLine="0"/>
      </w:pPr>
      <w:r>
        <w:t xml:space="preserve">Pick one&gt; __ </w:t>
      </w:r>
    </w:p>
    <w:p>
      <w:pPr>
        <w:numPr>
          <w:ilvl w:val="0"/>
          <w:numId w:val="4"/>
        </w:numPr>
        <w:ind w:left="720" w:hanging="360"/>
        <w:contextualSpacing/>
      </w:pPr>
      <w:r>
        <w:t>Option #1 will ask for the basic attributes of a student and then return to the main menu</w:t>
      </w:r>
    </w:p>
    <w:p>
      <w:pPr>
        <w:numPr>
          <w:ilvl w:val="0"/>
          <w:numId w:val="4"/>
        </w:numPr>
        <w:ind w:left="720" w:hanging="360"/>
        <w:contextualSpacing/>
      </w:pPr>
      <w:r>
        <w:t>Option #2 will ask for the basic attributes of a teacher and return to the main menu</w:t>
      </w:r>
    </w:p>
    <w:p>
      <w:pPr>
        <w:numPr>
          <w:ilvl w:val="0"/>
          <w:numId w:val="4"/>
        </w:numPr>
        <w:ind w:left="720" w:hanging="360"/>
        <w:contextualSpacing/>
      </w:pPr>
      <w:r>
        <w:t>Option #3 will list all students, all courses and will ask the user to choose which student to enroll to which course:</w:t>
      </w:r>
    </w:p>
    <w:p>
      <w:r>
        <w:tab/>
      </w:r>
      <w:r>
        <w:t>i,e:</w:t>
      </w:r>
    </w:p>
    <w:p>
      <w:r>
        <w:tab/>
      </w:r>
      <w:r>
        <w:tab/>
      </w:r>
      <w:r>
        <w:t>Students:</w:t>
      </w:r>
    </w:p>
    <w:p>
      <w:pPr>
        <w:numPr>
          <w:ilvl w:val="0"/>
          <w:numId w:val="5"/>
        </w:numPr>
        <w:ind w:left="2160" w:hanging="360"/>
        <w:contextualSpacing/>
      </w:pPr>
      <w:r>
        <w:t>(12314) John Doe</w:t>
      </w:r>
    </w:p>
    <w:p>
      <w:pPr>
        <w:numPr>
          <w:ilvl w:val="0"/>
          <w:numId w:val="5"/>
        </w:numPr>
        <w:ind w:left="2160" w:hanging="360"/>
        <w:contextualSpacing/>
      </w:pPr>
      <w:r>
        <w:t>(12523) Jane Doe</w:t>
      </w:r>
    </w:p>
    <w:p>
      <w:pPr>
        <w:numPr>
          <w:ilvl w:val="0"/>
          <w:numId w:val="5"/>
        </w:numPr>
        <w:ind w:left="2160" w:hanging="360"/>
        <w:contextualSpacing/>
      </w:pPr>
      <w:r>
        <w:t>(12389) Christian Doe</w:t>
      </w:r>
    </w:p>
    <w:p>
      <w:r>
        <w:tab/>
      </w:r>
      <w:r>
        <w:tab/>
      </w:r>
      <w:r>
        <w:t>Courses</w:t>
      </w:r>
    </w:p>
    <w:p>
      <w:pPr>
        <w:numPr>
          <w:ilvl w:val="0"/>
          <w:numId w:val="6"/>
        </w:numPr>
        <w:ind w:left="2160" w:hanging="360"/>
        <w:contextualSpacing/>
      </w:pPr>
      <w:r>
        <w:t>(8823) Maths with chop sticks</w:t>
      </w:r>
    </w:p>
    <w:p>
      <w:pPr>
        <w:numPr>
          <w:ilvl w:val="0"/>
          <w:numId w:val="6"/>
        </w:numPr>
        <w:ind w:left="2160" w:hanging="360"/>
        <w:contextualSpacing/>
      </w:pPr>
      <w:r>
        <w:t>(2195) Advanced computer programming in Brain F*ck</w:t>
      </w:r>
    </w:p>
    <w:p>
      <w:pPr>
        <w:numPr>
          <w:ilvl w:val="0"/>
          <w:numId w:val="6"/>
        </w:numPr>
        <w:ind w:left="2160" w:hanging="360"/>
        <w:contextualSpacing/>
      </w:pPr>
      <w:r>
        <w:t>(9283) How to build your own genetically modified killer puppy</w:t>
      </w:r>
    </w:p>
    <w:p/>
    <w:p>
      <w:pPr>
        <w:ind w:left="720" w:firstLine="720"/>
      </w:pPr>
      <w:r>
        <w:t>Your input (student id, course id)&gt;</w:t>
      </w:r>
    </w:p>
    <w:p>
      <w:pPr>
        <w:ind w:firstLine="720"/>
      </w:pPr>
      <w:r>
        <w:t>4) Option #4 will list all teachers and all courses and ask the user to pick one of each (see option #3)</w:t>
      </w:r>
      <w:r>
        <w:tab/>
      </w:r>
      <w:r>
        <w:t xml:space="preserve"> </w:t>
      </w:r>
    </w:p>
    <w:p/>
    <w:p/>
    <w:p/>
    <w:p/>
    <w:p/>
    <w:p>
      <w:pPr>
        <w:pStyle w:val="2"/>
      </w:pPr>
      <w:r>
        <w:t>Hoisting</w:t>
      </w:r>
    </w:p>
    <w:p/>
    <w:p>
      <w:pPr>
        <w:numPr>
          <w:ilvl w:val="0"/>
          <w:numId w:val="7"/>
        </w:numPr>
        <w:ind w:left="720" w:hanging="360"/>
        <w:contextualSpacing/>
      </w:pPr>
      <w:r>
        <w:t>What is the output of each piece of code below and why?</w:t>
      </w:r>
    </w:p>
    <w:p/>
    <w:p>
      <w:commentRangeStart w:id="0"/>
      <w:r>
        <w:t>(function () {</w:t>
      </w:r>
      <w:r>
        <w:br/>
      </w:r>
      <w:r>
        <w:t xml:space="preserve">    test = 5;</w:t>
      </w:r>
      <w:r>
        <w:br/>
      </w:r>
      <w:r>
        <w:br/>
      </w:r>
      <w:r>
        <w:t xml:space="preserve">    if (false) {</w:t>
      </w:r>
      <w:r>
        <w:br/>
      </w:r>
      <w:r>
        <w:t xml:space="preserve">        var test;</w:t>
      </w:r>
      <w:r>
        <w:br/>
      </w:r>
      <w:r>
        <w:t xml:space="preserve">    } else {</w:t>
      </w:r>
      <w:r>
        <w:br/>
      </w:r>
      <w:r>
        <w:t xml:space="preserve">        console.log(test + 2);</w:t>
      </w:r>
      <w:r>
        <w:br/>
      </w:r>
      <w:r>
        <w:t xml:space="preserve">    }</w:t>
      </w:r>
      <w:r>
        <w:br/>
      </w:r>
      <w:r>
        <w:t>}());</w:t>
      </w:r>
    </w:p>
    <w:p/>
    <w:p/>
    <w:p/>
    <w:p>
      <w:r>
        <w:t>(function () {</w:t>
      </w:r>
      <w:r>
        <w:br/>
      </w:r>
      <w:r>
        <w:t xml:space="preserve">    test = 5;</w:t>
      </w:r>
      <w:r>
        <w:br/>
      </w:r>
      <w:r>
        <w:br/>
      </w:r>
      <w:r>
        <w:t xml:space="preserve">    if (false) {</w:t>
      </w:r>
      <w:r>
        <w:br/>
      </w:r>
      <w:r>
        <w:t xml:space="preserve">        var test = 3;</w:t>
      </w:r>
      <w:r>
        <w:br/>
      </w:r>
      <w:r>
        <w:t xml:space="preserve">    } else {</w:t>
      </w:r>
      <w:r>
        <w:br/>
      </w:r>
      <w:r>
        <w:t xml:space="preserve">        console.log(one(test));</w:t>
      </w:r>
      <w:r>
        <w:br/>
      </w:r>
      <w:r>
        <w:t xml:space="preserve">    }</w:t>
      </w:r>
      <w:r>
        <w:br/>
      </w:r>
      <w:r>
        <w:br/>
      </w:r>
      <w:r>
        <w:t xml:space="preserve">    function one(value) {</w:t>
      </w:r>
      <w:r>
        <w:br/>
      </w:r>
      <w:r>
        <w:t xml:space="preserve">        return value + 1;</w:t>
      </w:r>
      <w:r>
        <w:br/>
      </w:r>
      <w:r>
        <w:t xml:space="preserve">    }</w:t>
      </w:r>
      <w:r>
        <w:br/>
      </w:r>
      <w:r>
        <w:t>}());</w:t>
      </w:r>
    </w:p>
    <w:p/>
    <w:p>
      <w:r>
        <w:t>(function () {</w:t>
      </w:r>
      <w:r>
        <w:br/>
      </w:r>
      <w:r>
        <w:t xml:space="preserve">    var test = 5,</w:t>
      </w:r>
      <w:r>
        <w:br/>
      </w:r>
      <w:r>
        <w:t xml:space="preserve">        one = (function one(value) {</w:t>
      </w:r>
      <w:r>
        <w:br/>
      </w:r>
      <w:r>
        <w:t xml:space="preserve">            if (value &gt; 2) {</w:t>
      </w:r>
      <w:r>
        <w:br/>
      </w:r>
      <w:r>
        <w:t xml:space="preserve">                return one(value - 1);</w:t>
      </w:r>
      <w:r>
        <w:br/>
      </w:r>
      <w:r>
        <w:t xml:space="preserve">            }</w:t>
      </w:r>
      <w:r>
        <w:br/>
      </w:r>
      <w:r>
        <w:t xml:space="preserve">            return value - 1;</w:t>
      </w:r>
      <w:r>
        <w:br/>
      </w:r>
      <w:r>
        <w:t xml:space="preserve">        }(test));</w:t>
      </w:r>
      <w:r>
        <w:br/>
      </w:r>
      <w:r>
        <w:br/>
      </w:r>
      <w:r>
        <w:t xml:space="preserve">    console.log(one);</w:t>
      </w:r>
      <w:r>
        <w:br/>
      </w:r>
      <w:r>
        <w:t>}());</w:t>
      </w:r>
    </w:p>
    <w:p/>
    <w:p>
      <w:r>
        <w:t>(function () {</w:t>
      </w:r>
      <w:r>
        <w:br/>
      </w:r>
      <w:r>
        <w:t xml:space="preserve">    console.log(one(3));</w:t>
      </w:r>
      <w:r>
        <w:br/>
      </w:r>
      <w:r>
        <w:br/>
      </w:r>
      <w:r>
        <w:t xml:space="preserve">    var test = 5,</w:t>
      </w:r>
      <w:r>
        <w:br/>
      </w:r>
      <w:r>
        <w:t xml:space="preserve">        one = (function one(value) {</w:t>
      </w:r>
      <w:r>
        <w:br/>
      </w:r>
      <w:r>
        <w:t xml:space="preserve">            if (value &gt; 2) {</w:t>
      </w:r>
      <w:r>
        <w:br/>
      </w:r>
      <w:r>
        <w:t xml:space="preserve">                return one(value - 1);</w:t>
      </w:r>
      <w:r>
        <w:br/>
      </w:r>
      <w:r>
        <w:t xml:space="preserve">            }</w:t>
      </w:r>
      <w:r>
        <w:br/>
      </w:r>
      <w:r>
        <w:t xml:space="preserve">            return value - 1;</w:t>
      </w:r>
      <w:r>
        <w:br/>
      </w:r>
      <w:r>
        <w:t xml:space="preserve">        });</w:t>
      </w:r>
      <w:r>
        <w:br/>
      </w:r>
      <w:r>
        <w:br/>
      </w:r>
      <w:r>
        <w:t xml:space="preserve">    console.log(one(test));</w:t>
      </w:r>
      <w:r>
        <w:br/>
      </w:r>
      <w:r>
        <w:br/>
      </w:r>
      <w:r>
        <w:t xml:space="preserve">    var identity = (x =&gt; x)(4);</w:t>
      </w:r>
      <w:r>
        <w:br/>
      </w:r>
      <w:r>
        <w:t>}());</w:t>
      </w:r>
      <w:commentRangeEnd w:id="0"/>
      <w:r>
        <w:commentReference w:id="0"/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rnando Andrés Doglio Turissini" w:date="2016-04-07T01:15:00Z" w:initials="">
    <w:p>
      <w:pPr>
        <w:widowControl w:val="0"/>
        <w:spacing w:before="0" w:after="0" w:line="240" w:lineRule="auto"/>
        <w:ind w:left="0" w:right="0" w:firstLine="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  <w:t>Ver de usar arrow functions y let y const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">
    <w:nsid w:val="00000006"/>
    <w:multiLevelType w:val="multilevel"/>
    <w:tmpl w:val="00000006"/>
    <w:lvl w:ilvl="0" w:tentative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 w:tentative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 w:tentative="1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 w:tentative="1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 w:tentative="1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 w:tentative="1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 w:tentative="1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 w:tentative="1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 w:tentative="1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5">
    <w:nsid w:val="00000005"/>
    <w:multiLevelType w:val="multilevel"/>
    <w:tmpl w:val="00000005"/>
    <w:lvl w:ilvl="0" w:tentative="1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 w:tentative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 w:tentative="1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 w:tentative="1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 w:tentative="1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 w:tentative="1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 w:tentative="1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 w:tentative="1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 w:tentative="1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0">
    <w:nsid w:val="00000000"/>
    <w:multiLevelType w:val="multilevel"/>
    <w:tmpl w:val="00000000"/>
    <w:lvl w:ilvl="0" w:tentative="1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customStyle="1" w:styleId="3">
    <w:name w:val="normal"/>
    <w:uiPriority w:val="0"/>
  </w:style>
  <w:style w:type="paragraph" w:styleId="9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10">
    <w:name w:val="Title"/>
    <w:basedOn w:val="3"/>
    <w:next w:val="3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image" Target="media/image1.jpe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2016-04-22T14:21:20Z</dcterms:created>
  <cp:lastModifiedBy>miguel.isasmendi</cp:lastModifiedBy>
  <dcterms:modified xsi:type="dcterms:W3CDTF">2016-04-22T17:53:43Z</dcterms:modified>
  <dc:title>Requirements: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